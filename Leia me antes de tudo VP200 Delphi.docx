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17F4" w:rsidRPr="005D6403" w:rsidRDefault="005D6403">
      <w:pPr>
        <w:pStyle w:val="Title"/>
        <w:rPr>
          <w:lang w:val="pt-BR"/>
        </w:rPr>
      </w:pPr>
      <w:r w:rsidRPr="005D6403">
        <w:rPr>
          <w:lang w:val="pt-BR"/>
        </w:rPr>
        <w:t>Elgin</w:t>
      </w:r>
    </w:p>
    <w:p w:rsidR="009517F4" w:rsidRPr="005D6403" w:rsidRDefault="005D6403">
      <w:pPr>
        <w:pStyle w:val="Heading1"/>
        <w:rPr>
          <w:rFonts w:ascii="Arial" w:hAnsi="Arial" w:cs="Arial"/>
          <w:lang w:val="pt-BR"/>
        </w:rPr>
      </w:pPr>
      <w:r w:rsidRPr="005D6403">
        <w:rPr>
          <w:rFonts w:ascii="Arial" w:hAnsi="Arial" w:cs="Arial"/>
          <w:lang w:val="pt-BR"/>
        </w:rPr>
        <w:t>vp200server demo</w:t>
      </w:r>
    </w:p>
    <w:p w:rsidR="005D6403" w:rsidRDefault="005D6403">
      <w:pPr>
        <w:rPr>
          <w:rFonts w:ascii="Arial" w:hAnsi="Arial" w:cs="Arial"/>
          <w:lang w:val="pt-BR"/>
        </w:rPr>
      </w:pPr>
      <w:bookmarkStart w:id="0" w:name="_GoBack"/>
      <w:r w:rsidRPr="005D6403">
        <w:rPr>
          <w:rFonts w:ascii="Arial" w:hAnsi="Arial" w:cs="Arial"/>
          <w:lang w:val="pt-BR"/>
        </w:rPr>
        <w:t>Este programa demo</w:t>
      </w:r>
      <w:r>
        <w:rPr>
          <w:rFonts w:ascii="Arial" w:hAnsi="Arial" w:cs="Arial"/>
          <w:lang w:val="pt-BR"/>
        </w:rPr>
        <w:t xml:space="preserve"> </w:t>
      </w:r>
      <w:r w:rsidRPr="005D6403">
        <w:rPr>
          <w:rFonts w:ascii="Arial" w:hAnsi="Arial" w:cs="Arial"/>
          <w:lang w:val="pt-BR"/>
        </w:rPr>
        <w:t xml:space="preserve">é basicamente um </w:t>
      </w:r>
      <w:r w:rsidR="008A2121">
        <w:rPr>
          <w:rFonts w:ascii="Arial" w:hAnsi="Arial" w:cs="Arial"/>
          <w:lang w:val="pt-BR"/>
        </w:rPr>
        <w:t>server socket</w:t>
      </w:r>
      <w:r w:rsidRPr="005D6403">
        <w:rPr>
          <w:rFonts w:ascii="Arial" w:hAnsi="Arial" w:cs="Arial"/>
          <w:lang w:val="pt-BR"/>
        </w:rPr>
        <w:t xml:space="preserve"> TCP simples que é usado para demonstrar como o VP200</w:t>
      </w:r>
      <w:r>
        <w:rPr>
          <w:rFonts w:ascii="Arial" w:hAnsi="Arial" w:cs="Arial"/>
          <w:lang w:val="pt-BR"/>
        </w:rPr>
        <w:t xml:space="preserve"> funciona. Você pode conhecer como funciona o protocolo de comunicação entre o VP200 e o servidor.</w:t>
      </w:r>
    </w:p>
    <w:p w:rsidR="005D6403" w:rsidRDefault="005D6403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programa é provido COMO ESTÁ. Não utilize este programa para fins de produção.</w:t>
      </w:r>
    </w:p>
    <w:p w:rsidR="009517F4" w:rsidRDefault="005D6403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 O</w:t>
      </w:r>
      <w:r w:rsidR="00E27CCF">
        <w:rPr>
          <w:rFonts w:ascii="Arial" w:hAnsi="Arial" w:cs="Arial"/>
          <w:lang w:val="pt-BR"/>
        </w:rPr>
        <w:t xml:space="preserve"> software foi desenvolvido em Delphi</w:t>
      </w:r>
      <w:r>
        <w:rPr>
          <w:rFonts w:ascii="Arial" w:hAnsi="Arial" w:cs="Arial"/>
          <w:lang w:val="pt-BR"/>
        </w:rPr>
        <w:t xml:space="preserve"> utilizando </w:t>
      </w:r>
      <w:r w:rsidR="00E27CCF">
        <w:rPr>
          <w:rFonts w:ascii="Arial" w:hAnsi="Arial" w:cs="Arial"/>
          <w:lang w:val="pt-BR"/>
        </w:rPr>
        <w:t xml:space="preserve">Embarcadero® Delphi XE7 </w:t>
      </w:r>
      <w:r>
        <w:rPr>
          <w:rFonts w:ascii="Arial" w:hAnsi="Arial" w:cs="Arial"/>
          <w:lang w:val="pt-BR"/>
        </w:rPr>
        <w:t xml:space="preserve">na versão </w:t>
      </w:r>
      <w:r w:rsidR="00E27CCF" w:rsidRPr="00E27CCF">
        <w:rPr>
          <w:rFonts w:ascii="Arial" w:hAnsi="Arial" w:cs="Arial"/>
          <w:lang w:val="pt-BR"/>
        </w:rPr>
        <w:t>21.0.17017.3725</w:t>
      </w:r>
      <w:r>
        <w:rPr>
          <w:rFonts w:ascii="Arial" w:hAnsi="Arial" w:cs="Arial"/>
          <w:lang w:val="pt-BR"/>
        </w:rPr>
        <w:t>.</w:t>
      </w:r>
      <w:bookmarkEnd w:id="0"/>
    </w:p>
    <w:p w:rsidR="005D6403" w:rsidRDefault="005D6403">
      <w:pPr>
        <w:rPr>
          <w:rFonts w:ascii="Arial" w:hAnsi="Arial" w:cs="Arial"/>
          <w:lang w:val="pt-BR"/>
        </w:rPr>
      </w:pPr>
    </w:p>
    <w:p w:rsidR="005D6403" w:rsidRDefault="005D6403" w:rsidP="005D6403">
      <w:pPr>
        <w:pStyle w:val="Heading1"/>
        <w:rPr>
          <w:lang w:val="pt-BR"/>
        </w:rPr>
      </w:pPr>
      <w:r>
        <w:rPr>
          <w:lang w:val="pt-BR"/>
        </w:rPr>
        <w:t>Como executar</w:t>
      </w:r>
    </w:p>
    <w:p w:rsidR="005D6403" w:rsidRDefault="005D6403" w:rsidP="005D6403">
      <w:pPr>
        <w:rPr>
          <w:lang w:val="pt-BR"/>
        </w:rPr>
      </w:pPr>
    </w:p>
    <w:p w:rsidR="001048F1" w:rsidRPr="005C41C3" w:rsidRDefault="001048F1" w:rsidP="005D6403">
      <w:pPr>
        <w:rPr>
          <w:rFonts w:ascii="Arial" w:hAnsi="Arial" w:cs="Arial"/>
          <w:lang w:val="pt-BR"/>
        </w:rPr>
      </w:pPr>
      <w:r w:rsidRPr="005C41C3">
        <w:rPr>
          <w:rFonts w:ascii="Arial" w:hAnsi="Arial" w:cs="Arial"/>
          <w:lang w:val="pt-BR"/>
        </w:rPr>
        <w:t>O funcionamento da aplicação é descrito abaixo:</w:t>
      </w:r>
    </w:p>
    <w:p w:rsidR="001048F1" w:rsidRDefault="005C41C3" w:rsidP="005D6403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6403975" cy="2428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0899" cy="2465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8F1" w:rsidRPr="005C41C3" w:rsidRDefault="005C41C3" w:rsidP="005D6403">
      <w:pPr>
        <w:rPr>
          <w:rFonts w:ascii="Arial" w:hAnsi="Arial" w:cs="Arial"/>
          <w:lang w:val="pt-BR"/>
        </w:rPr>
      </w:pPr>
      <w:r w:rsidRPr="005C41C3">
        <w:rPr>
          <w:rFonts w:ascii="Arial" w:hAnsi="Arial" w:cs="Arial"/>
          <w:lang w:val="pt-BR"/>
        </w:rPr>
        <w:t>Para rodar o aplicativo demo, você precisará configurar antes:</w:t>
      </w:r>
    </w:p>
    <w:p w:rsidR="005C41C3" w:rsidRDefault="005C41C3" w:rsidP="005C41C3">
      <w:pPr>
        <w:pStyle w:val="ListParagraph"/>
        <w:numPr>
          <w:ilvl w:val="0"/>
          <w:numId w:val="4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ip do VP200.</w:t>
      </w:r>
    </w:p>
    <w:p w:rsidR="005C41C3" w:rsidRDefault="00645EA4" w:rsidP="005C41C3">
      <w:pPr>
        <w:pStyle w:val="ListParagraph"/>
        <w:numPr>
          <w:ilvl w:val="0"/>
          <w:numId w:val="4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modo de operação</w:t>
      </w:r>
    </w:p>
    <w:p w:rsidR="00645EA4" w:rsidRDefault="00645EA4" w:rsidP="005C41C3">
      <w:pPr>
        <w:pStyle w:val="ListParagraph"/>
        <w:numPr>
          <w:ilvl w:val="0"/>
          <w:numId w:val="4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 A porta TCP</w:t>
      </w:r>
    </w:p>
    <w:p w:rsidR="00645EA4" w:rsidRDefault="00645EA4" w:rsidP="005C41C3">
      <w:pPr>
        <w:pStyle w:val="ListParagraph"/>
        <w:numPr>
          <w:ilvl w:val="0"/>
          <w:numId w:val="4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O </w:t>
      </w:r>
      <w:r w:rsidR="00F559D3">
        <w:rPr>
          <w:rFonts w:ascii="Arial" w:hAnsi="Arial" w:cs="Arial"/>
          <w:lang w:val="pt-BR"/>
        </w:rPr>
        <w:t>endereço de IP</w:t>
      </w:r>
      <w:r>
        <w:rPr>
          <w:rFonts w:ascii="Arial" w:hAnsi="Arial" w:cs="Arial"/>
          <w:lang w:val="pt-BR"/>
        </w:rPr>
        <w:t xml:space="preserve"> remoto</w:t>
      </w:r>
    </w:p>
    <w:p w:rsidR="00645EA4" w:rsidRDefault="00645EA4" w:rsidP="005C41C3">
      <w:pPr>
        <w:pStyle w:val="ListParagraph"/>
        <w:numPr>
          <w:ilvl w:val="0"/>
          <w:numId w:val="4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O </w:t>
      </w:r>
      <w:r w:rsidR="00F559D3">
        <w:rPr>
          <w:rFonts w:ascii="Arial" w:hAnsi="Arial" w:cs="Arial"/>
          <w:lang w:val="pt-BR"/>
        </w:rPr>
        <w:t>IP</w:t>
      </w:r>
      <w:r>
        <w:rPr>
          <w:rFonts w:ascii="Arial" w:hAnsi="Arial" w:cs="Arial"/>
          <w:lang w:val="pt-BR"/>
        </w:rPr>
        <w:t xml:space="preserve"> do PC que irá rodar a </w:t>
      </w:r>
      <w:r w:rsidR="00F559D3">
        <w:rPr>
          <w:rFonts w:ascii="Arial" w:hAnsi="Arial" w:cs="Arial"/>
          <w:lang w:val="pt-BR"/>
        </w:rPr>
        <w:t>aplicação</w:t>
      </w:r>
    </w:p>
    <w:p w:rsidR="00645EA4" w:rsidRDefault="00F559D3" w:rsidP="00645EA4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Precisará de um código de barras para teste de leitura.</w:t>
      </w:r>
    </w:p>
    <w:p w:rsidR="00645EA4" w:rsidRDefault="00645EA4" w:rsidP="00645EA4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 figura abaixo mostra como configurar:</w:t>
      </w:r>
    </w:p>
    <w:p w:rsidR="00645EA4" w:rsidRDefault="00645EA4" w:rsidP="00645EA4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lastRenderedPageBreak/>
        <w:t xml:space="preserve">Por padrão, o </w:t>
      </w:r>
      <w:r w:rsidR="00452531">
        <w:rPr>
          <w:rFonts w:ascii="Arial" w:hAnsi="Arial" w:cs="Arial"/>
          <w:lang w:val="pt-BR"/>
        </w:rPr>
        <w:t>IP</w:t>
      </w:r>
      <w:r>
        <w:rPr>
          <w:rFonts w:ascii="Arial" w:hAnsi="Arial" w:cs="Arial"/>
          <w:lang w:val="pt-BR"/>
        </w:rPr>
        <w:t xml:space="preserve"> que vem configurado</w:t>
      </w:r>
      <w:r w:rsidR="00452531">
        <w:rPr>
          <w:rFonts w:ascii="Arial" w:hAnsi="Arial" w:cs="Arial"/>
          <w:lang w:val="pt-BR"/>
        </w:rPr>
        <w:t xml:space="preserve"> no VP200</w:t>
      </w:r>
      <w:r>
        <w:rPr>
          <w:rFonts w:ascii="Arial" w:hAnsi="Arial" w:cs="Arial"/>
          <w:lang w:val="pt-BR"/>
        </w:rPr>
        <w:t xml:space="preserve"> é 19</w:t>
      </w:r>
      <w:r w:rsidR="00452531">
        <w:rPr>
          <w:rFonts w:ascii="Arial" w:hAnsi="Arial" w:cs="Arial"/>
          <w:lang w:val="pt-BR"/>
        </w:rPr>
        <w:t>2.168.1.200. Você pode acessar as suas configurações</w:t>
      </w:r>
      <w:r>
        <w:rPr>
          <w:rFonts w:ascii="Arial" w:hAnsi="Arial" w:cs="Arial"/>
          <w:lang w:val="pt-BR"/>
        </w:rPr>
        <w:t xml:space="preserve"> quando </w:t>
      </w:r>
      <w:r w:rsidR="00452531">
        <w:rPr>
          <w:rFonts w:ascii="Arial" w:hAnsi="Arial" w:cs="Arial"/>
          <w:lang w:val="pt-BR"/>
        </w:rPr>
        <w:t>ele conectado a uma rede</w:t>
      </w:r>
      <w:r>
        <w:rPr>
          <w:rFonts w:ascii="Arial" w:hAnsi="Arial" w:cs="Arial"/>
          <w:lang w:val="pt-BR"/>
        </w:rPr>
        <w:t xml:space="preserve"> a partir do browser</w:t>
      </w:r>
      <w:r w:rsidR="00452531">
        <w:rPr>
          <w:rFonts w:ascii="Arial" w:hAnsi="Arial" w:cs="Arial"/>
          <w:lang w:val="pt-BR"/>
        </w:rPr>
        <w:t>, semelhante ao processo de configuração de um roteador:</w:t>
      </w:r>
    </w:p>
    <w:p w:rsidR="00452531" w:rsidRDefault="00452531" w:rsidP="00645EA4">
      <w:pPr>
        <w:rPr>
          <w:rFonts w:ascii="Arial" w:hAnsi="Arial" w:cs="Arial"/>
          <w:lang w:val="pt-BR"/>
        </w:rPr>
      </w:pPr>
    </w:p>
    <w:p w:rsidR="00452531" w:rsidRDefault="00452531" w:rsidP="00645EA4">
      <w:pPr>
        <w:rPr>
          <w:rFonts w:ascii="Arial" w:hAnsi="Arial" w:cs="Arial"/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7204CC56" wp14:editId="6A0EECF7">
            <wp:extent cx="5943600" cy="25844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531" w:rsidRDefault="00452531" w:rsidP="00645EA4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Na opção </w:t>
      </w:r>
      <w:r w:rsidRPr="00452531">
        <w:rPr>
          <w:rFonts w:ascii="Arial" w:hAnsi="Arial" w:cs="Arial"/>
          <w:i/>
          <w:lang w:val="pt-BR"/>
        </w:rPr>
        <w:t>Network</w:t>
      </w:r>
      <w:r>
        <w:rPr>
          <w:rFonts w:ascii="Arial" w:hAnsi="Arial" w:cs="Arial"/>
          <w:lang w:val="pt-BR"/>
        </w:rPr>
        <w:t>, você deve configurar os campos:</w:t>
      </w:r>
    </w:p>
    <w:p w:rsidR="00452531" w:rsidRDefault="00452531" w:rsidP="00645EA4">
      <w:pPr>
        <w:rPr>
          <w:rFonts w:ascii="Arial" w:hAnsi="Arial" w:cs="Arial"/>
          <w:i/>
          <w:lang w:val="pt-BR"/>
        </w:rPr>
      </w:pPr>
      <w:r>
        <w:rPr>
          <w:rFonts w:ascii="Arial" w:hAnsi="Arial" w:cs="Arial"/>
          <w:b/>
          <w:lang w:val="pt-BR"/>
        </w:rPr>
        <w:t xml:space="preserve">Mode: </w:t>
      </w:r>
      <w:r>
        <w:rPr>
          <w:rFonts w:ascii="Arial" w:hAnsi="Arial" w:cs="Arial"/>
          <w:lang w:val="pt-BR"/>
        </w:rPr>
        <w:t xml:space="preserve">selecione a opção </w:t>
      </w:r>
      <w:r>
        <w:rPr>
          <w:rFonts w:ascii="Arial" w:hAnsi="Arial" w:cs="Arial"/>
          <w:i/>
          <w:lang w:val="pt-BR"/>
        </w:rPr>
        <w:t>client</w:t>
      </w:r>
    </w:p>
    <w:p w:rsidR="00452531" w:rsidRDefault="00452531" w:rsidP="00645EA4">
      <w:pPr>
        <w:rPr>
          <w:rFonts w:ascii="Arial" w:hAnsi="Arial" w:cs="Arial"/>
          <w:lang w:val="pt-BR"/>
        </w:rPr>
      </w:pPr>
      <w:r w:rsidRPr="00452531">
        <w:rPr>
          <w:rFonts w:ascii="Arial" w:hAnsi="Arial" w:cs="Arial"/>
          <w:b/>
          <w:lang w:val="pt-BR"/>
        </w:rPr>
        <w:t>UDP port:</w:t>
      </w:r>
      <w:r>
        <w:rPr>
          <w:rFonts w:ascii="Arial" w:hAnsi="Arial" w:cs="Arial"/>
          <w:lang w:val="pt-BR"/>
        </w:rPr>
        <w:t xml:space="preserve"> digite a porta desejada ou deixe o valor padrão: 9000.</w:t>
      </w:r>
    </w:p>
    <w:p w:rsidR="00452531" w:rsidRPr="00452531" w:rsidRDefault="00452531" w:rsidP="00645EA4">
      <w:pPr>
        <w:rPr>
          <w:rFonts w:ascii="Arial" w:hAnsi="Arial" w:cs="Arial"/>
          <w:lang w:val="pt-BR"/>
        </w:rPr>
      </w:pPr>
      <w:r w:rsidRPr="00452531">
        <w:rPr>
          <w:rFonts w:ascii="Arial" w:hAnsi="Arial" w:cs="Arial"/>
          <w:b/>
          <w:lang w:val="pt-BR"/>
        </w:rPr>
        <w:t>TCP port:</w:t>
      </w:r>
      <w:r>
        <w:rPr>
          <w:rFonts w:ascii="Arial" w:hAnsi="Arial" w:cs="Arial"/>
          <w:lang w:val="pt-BR"/>
        </w:rPr>
        <w:t xml:space="preserve"> digite a porta desejada ou deixe o valor padrão:9101.</w:t>
      </w:r>
    </w:p>
    <w:p w:rsidR="00645EA4" w:rsidRPr="00645EA4" w:rsidRDefault="00452531" w:rsidP="00645EA4">
      <w:pPr>
        <w:rPr>
          <w:rFonts w:ascii="Arial" w:hAnsi="Arial" w:cs="Arial"/>
          <w:lang w:val="pt-BR"/>
        </w:rPr>
      </w:pPr>
      <w:r w:rsidRPr="00452531">
        <w:rPr>
          <w:rFonts w:ascii="Arial" w:hAnsi="Arial" w:cs="Arial"/>
          <w:b/>
          <w:lang w:val="pt-BR"/>
        </w:rPr>
        <w:t>Remote IP address</w:t>
      </w:r>
      <w:r>
        <w:rPr>
          <w:rFonts w:ascii="Arial" w:hAnsi="Arial" w:cs="Arial"/>
          <w:lang w:val="pt-BR"/>
        </w:rPr>
        <w:t xml:space="preserve">: insira o endereço IP do computador que irá rodar a aplicação (este IP deverá estar na mesma faixa que IP que foi configurado para o leitor na seção </w:t>
      </w:r>
      <w:r w:rsidRPr="00452531">
        <w:rPr>
          <w:rFonts w:ascii="Arial" w:hAnsi="Arial" w:cs="Arial"/>
          <w:i/>
          <w:lang w:val="pt-BR"/>
        </w:rPr>
        <w:t>IP settings</w:t>
      </w:r>
      <w:r>
        <w:rPr>
          <w:rFonts w:ascii="Arial" w:hAnsi="Arial" w:cs="Arial"/>
          <w:i/>
          <w:lang w:val="pt-BR"/>
        </w:rPr>
        <w:t>.</w:t>
      </w:r>
    </w:p>
    <w:p w:rsidR="005D6403" w:rsidRDefault="005D6403" w:rsidP="005D6403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24F63503" wp14:editId="22E1CC72">
            <wp:extent cx="5743575" cy="28233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5790" cy="28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531" w:rsidRDefault="00452531" w:rsidP="005D6403">
      <w:pPr>
        <w:rPr>
          <w:lang w:val="pt-BR"/>
        </w:rPr>
      </w:pPr>
      <w:r>
        <w:rPr>
          <w:lang w:val="pt-BR"/>
        </w:rPr>
        <w:lastRenderedPageBreak/>
        <w:t xml:space="preserve">No PC que irá rodar a aplicação, configure o ip que você inseriu em </w:t>
      </w:r>
      <w:r w:rsidRPr="00F559D3">
        <w:rPr>
          <w:i/>
          <w:lang w:val="pt-BR"/>
        </w:rPr>
        <w:t>Remote</w:t>
      </w:r>
      <w:r>
        <w:rPr>
          <w:lang w:val="pt-BR"/>
        </w:rPr>
        <w:t xml:space="preserve"> </w:t>
      </w:r>
      <w:r w:rsidRPr="00452531">
        <w:rPr>
          <w:i/>
          <w:lang w:val="pt-BR"/>
        </w:rPr>
        <w:t>IP Address</w:t>
      </w:r>
      <w:r>
        <w:rPr>
          <w:lang w:val="pt-BR"/>
        </w:rPr>
        <w:t>.</w:t>
      </w:r>
    </w:p>
    <w:p w:rsidR="00452531" w:rsidRDefault="00452531" w:rsidP="005D6403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5668B25D" wp14:editId="1BD528B2">
            <wp:extent cx="5943600" cy="35013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pt-BR"/>
        </w:rPr>
        <w:t xml:space="preserve">  </w:t>
      </w:r>
    </w:p>
    <w:p w:rsidR="00F559D3" w:rsidRDefault="00F559D3" w:rsidP="005D6403">
      <w:pPr>
        <w:rPr>
          <w:lang w:val="pt-BR"/>
        </w:rPr>
      </w:pPr>
    </w:p>
    <w:p w:rsidR="00F559D3" w:rsidRDefault="003F79A4" w:rsidP="005D6403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No aplicativo, você deve informar</w:t>
      </w:r>
      <w:r w:rsidR="00F559D3" w:rsidRPr="00F559D3">
        <w:rPr>
          <w:rFonts w:ascii="Arial" w:hAnsi="Arial" w:cs="Arial"/>
          <w:lang w:val="pt-BR"/>
        </w:rPr>
        <w:t xml:space="preserve"> a porta </w:t>
      </w:r>
      <w:r w:rsidR="00F559D3" w:rsidRPr="00F559D3">
        <w:rPr>
          <w:rFonts w:ascii="Arial" w:hAnsi="Arial" w:cs="Arial"/>
          <w:b/>
          <w:lang w:val="pt-BR"/>
        </w:rPr>
        <w:t xml:space="preserve">TCP </w:t>
      </w:r>
      <w:r w:rsidR="00F559D3" w:rsidRPr="00F559D3">
        <w:rPr>
          <w:rFonts w:ascii="Arial" w:hAnsi="Arial" w:cs="Arial"/>
          <w:lang w:val="pt-BR"/>
        </w:rPr>
        <w:t>que você configurou no VP</w:t>
      </w:r>
      <w:r w:rsidR="00F559D3">
        <w:rPr>
          <w:rFonts w:ascii="Arial" w:hAnsi="Arial" w:cs="Arial"/>
          <w:lang w:val="pt-BR"/>
        </w:rPr>
        <w:t>200</w:t>
      </w:r>
      <w:r>
        <w:rPr>
          <w:rFonts w:ascii="Arial" w:hAnsi="Arial" w:cs="Arial"/>
          <w:lang w:val="pt-BR"/>
        </w:rPr>
        <w:t xml:space="preserve"> nas propriedades do componente </w:t>
      </w:r>
      <w:r w:rsidRPr="00BB5287">
        <w:rPr>
          <w:rFonts w:ascii="Arial" w:hAnsi="Arial" w:cs="Arial"/>
          <w:i/>
          <w:lang w:val="pt-BR"/>
        </w:rPr>
        <w:t>ServerSocket</w:t>
      </w:r>
      <w:r>
        <w:rPr>
          <w:rFonts w:ascii="Arial" w:hAnsi="Arial" w:cs="Arial"/>
          <w:lang w:val="pt-BR"/>
        </w:rPr>
        <w:t xml:space="preserve"> conforme a figura abaixo mostra:</w:t>
      </w:r>
    </w:p>
    <w:p w:rsidR="003F79A4" w:rsidRDefault="003F79A4" w:rsidP="005D6403">
      <w:pPr>
        <w:rPr>
          <w:rFonts w:ascii="Arial" w:hAnsi="Arial" w:cs="Arial"/>
          <w:lang w:val="pt-BR"/>
        </w:rPr>
      </w:pPr>
    </w:p>
    <w:p w:rsidR="00F559D3" w:rsidRDefault="00F559D3" w:rsidP="005D6403">
      <w:pPr>
        <w:rPr>
          <w:rFonts w:ascii="Arial" w:hAnsi="Arial" w:cs="Arial"/>
          <w:lang w:val="pt-BR"/>
        </w:rPr>
      </w:pPr>
    </w:p>
    <w:p w:rsidR="00F559D3" w:rsidRDefault="003F79A4" w:rsidP="005D6403">
      <w:pPr>
        <w:rPr>
          <w:rFonts w:ascii="Arial" w:hAnsi="Arial" w:cs="Arial"/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7C26F576" wp14:editId="0CEB459A">
            <wp:extent cx="2571750" cy="2362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4B12">
        <w:rPr>
          <w:noProof/>
          <w:lang w:val="pt-BR" w:eastAsia="pt-BR"/>
        </w:rPr>
        <w:drawing>
          <wp:inline distT="0" distB="0" distL="0" distR="0" wp14:anchorId="6F095244" wp14:editId="7E6905BD">
            <wp:extent cx="3304273" cy="2466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50190" cy="2501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9D3" w:rsidRDefault="00F559D3" w:rsidP="005D6403">
      <w:pPr>
        <w:rPr>
          <w:rFonts w:ascii="Arial" w:hAnsi="Arial" w:cs="Arial"/>
          <w:lang w:val="pt-BR"/>
        </w:rPr>
      </w:pPr>
    </w:p>
    <w:p w:rsidR="00F559D3" w:rsidRDefault="00F559D3" w:rsidP="005D6403">
      <w:pPr>
        <w:rPr>
          <w:rFonts w:ascii="Arial" w:hAnsi="Arial" w:cs="Arial"/>
          <w:lang w:val="pt-BR"/>
        </w:rPr>
      </w:pPr>
    </w:p>
    <w:p w:rsidR="00F559D3" w:rsidRDefault="00F559D3" w:rsidP="005D6403">
      <w:pPr>
        <w:rPr>
          <w:rFonts w:ascii="Arial" w:hAnsi="Arial" w:cs="Arial"/>
          <w:lang w:val="pt-BR"/>
        </w:rPr>
      </w:pPr>
    </w:p>
    <w:p w:rsidR="00F559D3" w:rsidRDefault="00F559D3" w:rsidP="005D6403">
      <w:pPr>
        <w:rPr>
          <w:rFonts w:ascii="Arial" w:hAnsi="Arial" w:cs="Arial"/>
          <w:lang w:val="pt-BR"/>
        </w:rPr>
      </w:pPr>
    </w:p>
    <w:p w:rsidR="00F559D3" w:rsidRDefault="00F559D3" w:rsidP="005D6403">
      <w:pPr>
        <w:rPr>
          <w:rFonts w:ascii="Arial" w:hAnsi="Arial" w:cs="Arial"/>
          <w:lang w:val="pt-BR"/>
        </w:rPr>
      </w:pPr>
    </w:p>
    <w:p w:rsidR="00F559D3" w:rsidRDefault="00F559D3" w:rsidP="005D6403">
      <w:pPr>
        <w:rPr>
          <w:rFonts w:ascii="Arial" w:hAnsi="Arial" w:cs="Arial"/>
          <w:lang w:val="pt-BR"/>
        </w:rPr>
      </w:pPr>
    </w:p>
    <w:p w:rsidR="00F559D3" w:rsidRDefault="00F559D3" w:rsidP="005D6403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Ao iniciar a aplicação,</w:t>
      </w:r>
      <w:r w:rsidR="005319DE">
        <w:rPr>
          <w:rFonts w:ascii="Arial" w:hAnsi="Arial" w:cs="Arial"/>
          <w:lang w:val="pt-BR"/>
        </w:rPr>
        <w:t xml:space="preserve"> clique no botão iniciar e </w:t>
      </w:r>
      <w:r>
        <w:rPr>
          <w:rFonts w:ascii="Arial" w:hAnsi="Arial" w:cs="Arial"/>
          <w:lang w:val="pt-BR"/>
        </w:rPr>
        <w:t xml:space="preserve"> o servidor vai detecta</w:t>
      </w:r>
      <w:r w:rsidR="005319DE">
        <w:rPr>
          <w:rFonts w:ascii="Arial" w:hAnsi="Arial" w:cs="Arial"/>
          <w:lang w:val="pt-BR"/>
        </w:rPr>
        <w:t>r o cliente e se conectar a ele conforme é mostrado nas figuras abaixo:</w:t>
      </w:r>
    </w:p>
    <w:p w:rsidR="00F559D3" w:rsidRDefault="00F559D3" w:rsidP="005D6403">
      <w:pPr>
        <w:rPr>
          <w:rFonts w:ascii="Arial" w:hAnsi="Arial" w:cs="Arial"/>
          <w:lang w:val="pt-BR"/>
        </w:rPr>
      </w:pPr>
    </w:p>
    <w:p w:rsidR="00F559D3" w:rsidRDefault="005319DE" w:rsidP="005D6403">
      <w:pPr>
        <w:rPr>
          <w:rFonts w:ascii="Arial" w:hAnsi="Arial" w:cs="Arial"/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76F0EC1C" wp14:editId="2689F4B1">
            <wp:extent cx="4781550" cy="32289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9DE" w:rsidRDefault="005319DE" w:rsidP="005D6403">
      <w:pPr>
        <w:rPr>
          <w:rFonts w:ascii="Arial" w:hAnsi="Arial" w:cs="Arial"/>
          <w:lang w:val="pt-BR"/>
        </w:rPr>
      </w:pPr>
    </w:p>
    <w:p w:rsidR="005319DE" w:rsidRPr="00F559D3" w:rsidRDefault="005319DE" w:rsidP="005D6403">
      <w:pPr>
        <w:rPr>
          <w:rFonts w:ascii="Arial" w:hAnsi="Arial" w:cs="Arial"/>
          <w:lang w:val="pt-BR"/>
        </w:rPr>
      </w:pPr>
      <w:r>
        <w:rPr>
          <w:noProof/>
          <w:lang w:val="pt-BR" w:eastAsia="pt-BR"/>
        </w:rPr>
        <w:lastRenderedPageBreak/>
        <w:drawing>
          <wp:inline distT="0" distB="0" distL="0" distR="0" wp14:anchorId="339D9C11" wp14:editId="277C581E">
            <wp:extent cx="4800600" cy="32480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19DE" w:rsidRPr="00F559D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4E68" w:rsidRDefault="00874E68">
      <w:pPr>
        <w:spacing w:after="0" w:line="240" w:lineRule="auto"/>
      </w:pPr>
      <w:r>
        <w:separator/>
      </w:r>
    </w:p>
  </w:endnote>
  <w:endnote w:type="continuationSeparator" w:id="0">
    <w:p w:rsidR="00874E68" w:rsidRDefault="00874E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4E68" w:rsidRDefault="00874E68">
      <w:pPr>
        <w:spacing w:after="0" w:line="240" w:lineRule="auto"/>
      </w:pPr>
      <w:r>
        <w:separator/>
      </w:r>
    </w:p>
  </w:footnote>
  <w:footnote w:type="continuationSeparator" w:id="0">
    <w:p w:rsidR="00874E68" w:rsidRDefault="00874E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A6B0C"/>
    <w:multiLevelType w:val="hybridMultilevel"/>
    <w:tmpl w:val="0B96FC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403"/>
    <w:rsid w:val="001048F1"/>
    <w:rsid w:val="003F79A4"/>
    <w:rsid w:val="00452531"/>
    <w:rsid w:val="005319DE"/>
    <w:rsid w:val="00546F77"/>
    <w:rsid w:val="005C41C3"/>
    <w:rsid w:val="005D6403"/>
    <w:rsid w:val="00645EA4"/>
    <w:rsid w:val="006716E0"/>
    <w:rsid w:val="00874E68"/>
    <w:rsid w:val="008A2121"/>
    <w:rsid w:val="009517F4"/>
    <w:rsid w:val="00B14DEC"/>
    <w:rsid w:val="00BB5287"/>
    <w:rsid w:val="00D04B12"/>
    <w:rsid w:val="00E27CCF"/>
    <w:rsid w:val="00F559D3"/>
    <w:rsid w:val="00FA4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42A54CC-873B-42CA-96CC-57872FF9C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nilton%20Souza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9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089BD05-F071-4A03-8C7A-F56DF80C22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</Template>
  <TotalTime>137</TotalTime>
  <Pages>1</Pages>
  <Words>273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genilton silva de souza</dc:creator>
  <cp:keywords/>
  <cp:lastModifiedBy>genilton silva de souza</cp:lastModifiedBy>
  <cp:revision>7</cp:revision>
  <cp:lastPrinted>2016-09-01T18:17:00Z</cp:lastPrinted>
  <dcterms:created xsi:type="dcterms:W3CDTF">2016-09-02T15:37:00Z</dcterms:created>
  <dcterms:modified xsi:type="dcterms:W3CDTF">2016-09-02T17:54:00Z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